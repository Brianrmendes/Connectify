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EE7C" w14:textId="621A0971" w:rsidR="00A9204E" w:rsidRDefault="00AC2CAA" w:rsidP="00AC2CAA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ABSTRACT</w:t>
      </w:r>
    </w:p>
    <w:p w14:paraId="1BE90F3E" w14:textId="56FA732C" w:rsidR="00AC2CAA" w:rsidRDefault="00AC2CAA" w:rsidP="00AC2CAA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618EFAEE" w14:textId="77777777" w:rsidR="00C91AA5" w:rsidRDefault="00AC2CAA" w:rsidP="00AC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all know Zomato and Swiggy are very popular food delivery apps in the market right now, we got our inspiration from these apps and decided that we would make a food delivery app with highly customizable graphical food customization which </w:t>
      </w:r>
      <w:r w:rsidR="00EC2DD8">
        <w:rPr>
          <w:rFonts w:ascii="Times New Roman" w:hAnsi="Times New Roman" w:cs="Times New Roman"/>
          <w:sz w:val="28"/>
          <w:szCs w:val="28"/>
        </w:rPr>
        <w:t xml:space="preserve">no other apps </w:t>
      </w:r>
      <w:r w:rsidR="00C91AA5">
        <w:rPr>
          <w:rFonts w:ascii="Times New Roman" w:hAnsi="Times New Roman" w:cs="Times New Roman"/>
          <w:sz w:val="28"/>
          <w:szCs w:val="28"/>
        </w:rPr>
        <w:t>have</w:t>
      </w:r>
      <w:r w:rsidR="00EC2DD8">
        <w:rPr>
          <w:rFonts w:ascii="Times New Roman" w:hAnsi="Times New Roman" w:cs="Times New Roman"/>
          <w:sz w:val="28"/>
          <w:szCs w:val="28"/>
        </w:rPr>
        <w:t xml:space="preserve"> implemented, </w:t>
      </w:r>
      <w:r w:rsidR="00C91AA5">
        <w:rPr>
          <w:rFonts w:ascii="Times New Roman" w:hAnsi="Times New Roman" w:cs="Times New Roman"/>
          <w:sz w:val="28"/>
          <w:szCs w:val="28"/>
        </w:rPr>
        <w:t>the app will also consist of a bill generation and a payment system. Below are some images that represent our idea for the app</w:t>
      </w:r>
    </w:p>
    <w:p w14:paraId="60943212" w14:textId="77777777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4A7AF126" w14:textId="77777777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42175FA9" w14:textId="06125468" w:rsidR="00C91AA5" w:rsidRDefault="00C91AA5" w:rsidP="00AC2C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PIZZA:-</w:t>
      </w:r>
      <w:proofErr w:type="gramEnd"/>
    </w:p>
    <w:p w14:paraId="083CD055" w14:textId="77777777" w:rsidR="00C91AA5" w:rsidRPr="00C91AA5" w:rsidRDefault="00C91AA5" w:rsidP="00AC2C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13AEB" w14:textId="764B66F8" w:rsidR="00AC2CAA" w:rsidRDefault="00C91AA5" w:rsidP="00AC2CAA">
      <w:pPr>
        <w:rPr>
          <w:rFonts w:ascii="Times New Roman" w:hAnsi="Times New Roman" w:cs="Times New Roman"/>
          <w:sz w:val="28"/>
          <w:szCs w:val="28"/>
        </w:rPr>
      </w:pPr>
      <w:r w:rsidRPr="00C91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673B7" wp14:editId="6D98352B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97F" w14:textId="143C8B4A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71B85AAA" w14:textId="487B2238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36DC9EED" w14:textId="48C9C91B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0034F6F1" w14:textId="0AF21EC5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05932D49" w14:textId="7A3CF078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0EE22DED" w14:textId="16089320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6200E4AD" w14:textId="5751A793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72968D5D" w14:textId="14BA1642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41F4A3FD" w14:textId="6143FBB9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081CC7BF" w14:textId="77777777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138B2BE1" w14:textId="20110959" w:rsid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</w:p>
    <w:p w14:paraId="0F10103B" w14:textId="53278E34" w:rsidR="00C91AA5" w:rsidRDefault="00C91AA5" w:rsidP="00AC2CAA">
      <w:pPr>
        <w:rPr>
          <w:noProof/>
        </w:rPr>
      </w:pPr>
      <w:r w:rsidRPr="00C91A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 </w:t>
      </w:r>
      <w:proofErr w:type="gramStart"/>
      <w:r w:rsidRPr="00C91AA5">
        <w:rPr>
          <w:rFonts w:ascii="Times New Roman" w:hAnsi="Times New Roman" w:cs="Times New Roman"/>
          <w:b/>
          <w:bCs/>
          <w:sz w:val="28"/>
          <w:szCs w:val="28"/>
        </w:rPr>
        <w:t>BURGER:-</w:t>
      </w:r>
      <w:proofErr w:type="gramEnd"/>
      <w:r w:rsidRPr="00C91AA5">
        <w:rPr>
          <w:noProof/>
        </w:rPr>
        <w:t xml:space="preserve"> </w:t>
      </w:r>
    </w:p>
    <w:p w14:paraId="2F8733FD" w14:textId="70E2353E" w:rsidR="00C91AA5" w:rsidRDefault="00C91AA5" w:rsidP="00AC2CAA">
      <w:pPr>
        <w:rPr>
          <w:noProof/>
        </w:rPr>
      </w:pPr>
    </w:p>
    <w:p w14:paraId="31217E8A" w14:textId="77777777" w:rsidR="00C91AA5" w:rsidRDefault="00C91AA5" w:rsidP="00AC2CAA">
      <w:pPr>
        <w:rPr>
          <w:noProof/>
        </w:rPr>
      </w:pPr>
    </w:p>
    <w:p w14:paraId="48A06536" w14:textId="6D004713" w:rsidR="00C91AA5" w:rsidRDefault="00C91AA5" w:rsidP="00AC2C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A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937AF1" wp14:editId="523EAB7C">
            <wp:extent cx="5943600" cy="577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707" w14:textId="39FD959D" w:rsidR="00C91AA5" w:rsidRDefault="00C91AA5" w:rsidP="00AC2C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175F6" w14:textId="45F7349C" w:rsidR="00C91AA5" w:rsidRDefault="00C91AA5" w:rsidP="00AC2C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A2122" w14:textId="56106BA7" w:rsidR="00C91AA5" w:rsidRPr="00C91AA5" w:rsidRDefault="00C91AA5" w:rsidP="00AC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add the customization to many different food item as well.</w:t>
      </w:r>
    </w:p>
    <w:sectPr w:rsidR="00C91AA5" w:rsidRPr="00C9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AA"/>
    <w:rsid w:val="00645252"/>
    <w:rsid w:val="006D3D74"/>
    <w:rsid w:val="0083569A"/>
    <w:rsid w:val="00A9204E"/>
    <w:rsid w:val="00AC2CAA"/>
    <w:rsid w:val="00C91AA5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DED"/>
  <w15:chartTrackingRefBased/>
  <w15:docId w15:val="{1B088BCE-5FC6-4D90-9552-61B13677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8491B5F3-1047-4A39-951B-932B0263A45D%7d\%7bED2569D1-0FC4-4C25-898E-69D6157D84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{ED2569D1-0FC4-4C25-898E-69D6157D8489}tf02786999_win32.dotx</Template>
  <TotalTime>31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MENDES BRIAN RONALD</cp:lastModifiedBy>
  <cp:revision>1</cp:revision>
  <dcterms:created xsi:type="dcterms:W3CDTF">2021-08-02T04:41:00Z</dcterms:created>
  <dcterms:modified xsi:type="dcterms:W3CDTF">2021-08-02T05:12:00Z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