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98CE" w14:textId="183620A3" w:rsidR="00A9204E" w:rsidRDefault="00345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E02D62">
        <w:rPr>
          <w:rFonts w:ascii="Times New Roman" w:hAnsi="Times New Roman" w:cs="Times New Roman"/>
          <w:sz w:val="32"/>
          <w:szCs w:val="32"/>
        </w:rPr>
        <w:t>Good afternoon to all, my name is Brian Mendes and today I’ll be presenting our group project</w:t>
      </w:r>
      <w:r>
        <w:rPr>
          <w:rFonts w:ascii="Times New Roman" w:hAnsi="Times New Roman" w:cs="Times New Roman"/>
          <w:sz w:val="32"/>
          <w:szCs w:val="32"/>
        </w:rPr>
        <w:t xml:space="preserve"> Connect: An online meetup platform</w:t>
      </w:r>
      <w:r w:rsidR="00E02D6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So,</w:t>
      </w:r>
      <w:r w:rsidR="00E02D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our group members consist of Austin, Hansel and Myself Brian and our project guide is prof. Trupti </w:t>
      </w:r>
      <w:proofErr w:type="spellStart"/>
      <w:r>
        <w:rPr>
          <w:rFonts w:ascii="Times New Roman" w:hAnsi="Times New Roman" w:cs="Times New Roman"/>
          <w:sz w:val="32"/>
          <w:szCs w:val="32"/>
        </w:rPr>
        <w:t>Lotlikar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F8EBB4B" w14:textId="582962D5" w:rsidR="0034578D" w:rsidRDefault="00345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2) So, this is our contents of the ppt.</w:t>
      </w:r>
    </w:p>
    <w:p w14:paraId="69B67877" w14:textId="18386AE3" w:rsidR="0034578D" w:rsidRDefault="0034578D">
      <w:pPr>
        <w:rPr>
          <w:rFonts w:ascii="Times New Roman" w:hAnsi="Times New Roman" w:cs="Times New Roman"/>
          <w:sz w:val="32"/>
          <w:szCs w:val="32"/>
        </w:rPr>
      </w:pPr>
    </w:p>
    <w:p w14:paraId="47695165" w14:textId="66ABAE8C" w:rsidR="0034578D" w:rsidRDefault="00345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we know because of the pandemic, all the schools, colleges, businesses start using work from home policy thus heavily depending on online video conferencing apps likes Microsoft team, google meet, etc.</w:t>
      </w:r>
    </w:p>
    <w:p w14:paraId="63542B5E" w14:textId="45FE92E8" w:rsidR="0034578D" w:rsidRDefault="0034578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saw this as an opportunity for us to build an app that makes</w:t>
      </w:r>
      <w:r w:rsidR="00D73F4D">
        <w:rPr>
          <w:rFonts w:ascii="Times New Roman" w:hAnsi="Times New Roman" w:cs="Times New Roman"/>
          <w:sz w:val="32"/>
          <w:szCs w:val="32"/>
        </w:rPr>
        <w:t xml:space="preserve"> the users experience as simple as possible and providing all the required features.</w:t>
      </w:r>
    </w:p>
    <w:p w14:paraId="5256A08D" w14:textId="605A2BFE" w:rsidR="00D73F4D" w:rsidRDefault="00D73F4D">
      <w:pPr>
        <w:rPr>
          <w:rFonts w:ascii="Times New Roman" w:hAnsi="Times New Roman" w:cs="Times New Roman"/>
          <w:sz w:val="32"/>
          <w:szCs w:val="32"/>
        </w:rPr>
      </w:pPr>
    </w:p>
    <w:p w14:paraId="4DB48868" w14:textId="3EDDE6C4" w:rsidR="004776B6" w:rsidRDefault="00D73F4D" w:rsidP="004776B6">
      <w:pPr>
        <w:pStyle w:val="NormalWeb"/>
        <w:spacing w:before="0" w:beforeAutospacing="0" w:after="240" w:afterAutospacing="0"/>
        <w:jc w:val="both"/>
      </w:pPr>
      <w:r>
        <w:rPr>
          <w:sz w:val="32"/>
          <w:szCs w:val="32"/>
        </w:rPr>
        <w:t>4) So, Connectify is an online meetup platform</w:t>
      </w:r>
      <w:r w:rsidR="009739FC">
        <w:rPr>
          <w:sz w:val="32"/>
          <w:szCs w:val="32"/>
        </w:rPr>
        <w:t xml:space="preserve"> where users can create or join a meeting </w:t>
      </w:r>
      <w:r w:rsidR="004776B6">
        <w:rPr>
          <w:sz w:val="32"/>
          <w:szCs w:val="32"/>
        </w:rPr>
        <w:t xml:space="preserve">with a unique code that is randomly generated </w:t>
      </w:r>
      <w:r w:rsidR="004776B6" w:rsidRPr="004776B6">
        <w:rPr>
          <w:color w:val="000000" w:themeColor="text1"/>
          <w:sz w:val="32"/>
          <w:szCs w:val="32"/>
        </w:rPr>
        <w:t>WebRTC can be used to drive media devices and perform audio/video encoding and decoding</w:t>
      </w:r>
      <w:r w:rsidR="004776B6" w:rsidRPr="004776B6">
        <w:rPr>
          <w:rFonts w:ascii="Lato" w:hAnsi="Lato"/>
          <w:color w:val="000000" w:themeColor="text1"/>
        </w:rPr>
        <w:t xml:space="preserve"> </w:t>
      </w:r>
      <w:r w:rsidR="004776B6" w:rsidRPr="004776B6">
        <w:rPr>
          <w:color w:val="000000" w:themeColor="text1"/>
          <w:sz w:val="32"/>
          <w:szCs w:val="32"/>
        </w:rPr>
        <w:t>on the browser.</w:t>
      </w:r>
      <w:r w:rsidR="00A45B9F">
        <w:rPr>
          <w:color w:val="000000" w:themeColor="text1"/>
          <w:sz w:val="32"/>
          <w:szCs w:val="32"/>
        </w:rPr>
        <w:t xml:space="preserve"> </w:t>
      </w:r>
      <w:r w:rsidR="00A45B9F" w:rsidRPr="00A45B9F">
        <w:rPr>
          <w:color w:val="000000" w:themeColor="text1"/>
          <w:sz w:val="32"/>
          <w:szCs w:val="32"/>
        </w:rPr>
        <w:t>Socket.IO library is used that enables real-time, bidirectional and event-based communication between them</w:t>
      </w:r>
    </w:p>
    <w:p w14:paraId="7E56A941" w14:textId="4A23A534" w:rsidR="00D73F4D" w:rsidRDefault="00A45B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 9) 10) Read out disadvantages</w:t>
      </w:r>
    </w:p>
    <w:p w14:paraId="54859188" w14:textId="232CFFDA" w:rsidR="00A45B9F" w:rsidRDefault="00A45B9F">
      <w:pPr>
        <w:rPr>
          <w:rFonts w:ascii="Times New Roman" w:hAnsi="Times New Roman" w:cs="Times New Roman"/>
          <w:sz w:val="32"/>
          <w:szCs w:val="32"/>
        </w:rPr>
      </w:pPr>
    </w:p>
    <w:p w14:paraId="7F7E1C88" w14:textId="77777777" w:rsidR="00B85822" w:rsidRDefault="00B858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24) So that would be it, we can successfully transmit audio/video through the web without needing to download any app or plugins.</w:t>
      </w:r>
    </w:p>
    <w:p w14:paraId="74552FF0" w14:textId="77777777" w:rsidR="00B85822" w:rsidRDefault="00B85822">
      <w:pPr>
        <w:rPr>
          <w:rFonts w:ascii="Times New Roman" w:hAnsi="Times New Roman" w:cs="Times New Roman"/>
          <w:sz w:val="32"/>
          <w:szCs w:val="32"/>
        </w:rPr>
      </w:pPr>
    </w:p>
    <w:p w14:paraId="106001D3" w14:textId="36C6D742" w:rsidR="00A45B9F" w:rsidRPr="00E02D62" w:rsidRDefault="00B858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25) Thank you! Further Austin will be demonstrating our project </w:t>
      </w:r>
    </w:p>
    <w:sectPr w:rsidR="00A45B9F" w:rsidRPr="00E0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2"/>
    <w:rsid w:val="0034578D"/>
    <w:rsid w:val="004776B6"/>
    <w:rsid w:val="00645252"/>
    <w:rsid w:val="006D3D74"/>
    <w:rsid w:val="0083569A"/>
    <w:rsid w:val="009739FC"/>
    <w:rsid w:val="00A45B9F"/>
    <w:rsid w:val="00A9204E"/>
    <w:rsid w:val="00B85822"/>
    <w:rsid w:val="00D73F4D"/>
    <w:rsid w:val="00E0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FC07"/>
  <w15:chartTrackingRefBased/>
  <w15:docId w15:val="{58D17AE3-A31D-4372-8003-69C6C41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4776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A9C8BDFD-EE8F-436B-A7BE-A56CC9A4911C%7d\%7bC1331215-2E19-40C9-B5B7-833DB6F5325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{C1331215-2E19-40C9-B5B7-833DB6F53250}tf02786999_win32.dotx</Template>
  <TotalTime>75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MENDES BRIAN RONALD</cp:lastModifiedBy>
  <cp:revision>1</cp:revision>
  <dcterms:created xsi:type="dcterms:W3CDTF">2021-11-12T14:49:00Z</dcterms:created>
  <dcterms:modified xsi:type="dcterms:W3CDTF">2021-11-12T16:04:00Z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