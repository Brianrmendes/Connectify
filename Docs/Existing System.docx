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6667" w14:textId="0F2D502C" w:rsidR="00D43097" w:rsidRDefault="00D43097" w:rsidP="00D43097">
      <w:pPr>
        <w:pStyle w:val="NormalWeb"/>
        <w:shd w:val="clear" w:color="auto" w:fill="FFFFFF"/>
        <w:jc w:val="center"/>
        <w:rPr>
          <w:rFonts w:ascii="Segoe UI" w:hAnsi="Segoe UI" w:cs="Segoe UI"/>
          <w:color w:val="1E1E1E"/>
          <w:sz w:val="32"/>
          <w:szCs w:val="32"/>
        </w:rPr>
      </w:pPr>
      <w:r>
        <w:rPr>
          <w:rFonts w:ascii="Segoe UI" w:hAnsi="Segoe UI" w:cs="Segoe UI"/>
          <w:color w:val="1E1E1E"/>
          <w:sz w:val="32"/>
          <w:szCs w:val="32"/>
        </w:rPr>
        <w:t>Microsoft teams</w:t>
      </w:r>
    </w:p>
    <w:p w14:paraId="530B34E9" w14:textId="3FB23EAA" w:rsidR="00D43097" w:rsidRPr="00D43097" w:rsidRDefault="00D43097" w:rsidP="008B1748">
      <w:pPr>
        <w:pStyle w:val="NormalWeb"/>
        <w:shd w:val="clear" w:color="auto" w:fill="FFFFFF"/>
        <w:rPr>
          <w:rFonts w:ascii="Segoe UI" w:hAnsi="Segoe UI" w:cs="Segoe UI"/>
          <w:color w:val="1E1E1E"/>
          <w:sz w:val="32"/>
          <w:szCs w:val="32"/>
        </w:rPr>
      </w:pPr>
      <w:r w:rsidRPr="00D43097">
        <w:rPr>
          <w:rFonts w:ascii="Segoe UI" w:hAnsi="Segoe UI" w:cs="Segoe UI"/>
          <w:color w:val="1E1E1E"/>
          <w:sz w:val="32"/>
          <w:szCs w:val="32"/>
        </w:rPr>
        <w:t>Microsoft Teams is a collaboration app that helps your team stay organized and have conversations—all in one place. Find channels to belong to or create your own. Inside channels you can hold on-the-spot meetings, have conversations, and share files.</w:t>
      </w:r>
    </w:p>
    <w:p w14:paraId="0142678B" w14:textId="69A7AD4D" w:rsidR="00D43097" w:rsidRDefault="00D43097" w:rsidP="00D43097">
      <w:pPr>
        <w:pStyle w:val="NormalWeb"/>
        <w:shd w:val="clear" w:color="auto" w:fill="FFFFFF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color w:val="1E1E1E"/>
          <w:sz w:val="38"/>
          <w:szCs w:val="38"/>
        </w:rPr>
        <w:t>Disadvantages</w:t>
      </w:r>
    </w:p>
    <w:p w14:paraId="3B0297C0" w14:textId="77777777" w:rsidR="00D43097" w:rsidRPr="00D43097" w:rsidRDefault="00D43097" w:rsidP="00D43097">
      <w:pPr>
        <w:spacing w:after="150"/>
        <w:outlineLvl w:val="2"/>
        <w:rPr>
          <w:rFonts w:ascii="Open Sans" w:eastAsia="Times New Roman" w:hAnsi="Open Sans" w:cs="Open Sans"/>
          <w:color w:val="F79428"/>
          <w:sz w:val="36"/>
          <w:szCs w:val="36"/>
        </w:rPr>
      </w:pPr>
      <w:r w:rsidRPr="00D43097">
        <w:rPr>
          <w:rFonts w:ascii="Open Sans" w:eastAsia="Times New Roman" w:hAnsi="Open Sans" w:cs="Open Sans"/>
          <w:color w:val="F79428"/>
          <w:sz w:val="36"/>
          <w:szCs w:val="36"/>
        </w:rPr>
        <w:t>Unnecessary consumption of storage</w:t>
      </w:r>
    </w:p>
    <w:p w14:paraId="55B40168" w14:textId="77777777" w:rsidR="00D43097" w:rsidRPr="00D43097" w:rsidRDefault="00D43097" w:rsidP="00D43097">
      <w:pPr>
        <w:spacing w:after="150"/>
        <w:outlineLvl w:val="2"/>
        <w:rPr>
          <w:rFonts w:ascii="Open Sans" w:eastAsia="Times New Roman" w:hAnsi="Open Sans" w:cs="Open Sans"/>
          <w:color w:val="F79428"/>
          <w:sz w:val="36"/>
          <w:szCs w:val="36"/>
        </w:rPr>
      </w:pPr>
      <w:r w:rsidRPr="00D43097">
        <w:rPr>
          <w:rFonts w:ascii="Open Sans" w:eastAsia="Times New Roman" w:hAnsi="Open Sans" w:cs="Open Sans"/>
          <w:color w:val="F79428"/>
          <w:sz w:val="36"/>
          <w:szCs w:val="36"/>
        </w:rPr>
        <w:t>No unified search for all products</w:t>
      </w:r>
    </w:p>
    <w:p w14:paraId="20E3EFC5" w14:textId="77777777" w:rsidR="00D43097" w:rsidRPr="00D43097" w:rsidRDefault="00D43097" w:rsidP="00D43097">
      <w:pPr>
        <w:spacing w:after="150"/>
        <w:outlineLvl w:val="2"/>
        <w:rPr>
          <w:rFonts w:ascii="Open Sans" w:eastAsia="Times New Roman" w:hAnsi="Open Sans" w:cs="Open Sans"/>
          <w:color w:val="F79428"/>
          <w:sz w:val="36"/>
          <w:szCs w:val="36"/>
        </w:rPr>
      </w:pPr>
      <w:r w:rsidRPr="00D43097">
        <w:rPr>
          <w:rFonts w:ascii="Open Sans" w:eastAsia="Times New Roman" w:hAnsi="Open Sans" w:cs="Open Sans"/>
          <w:color w:val="F79428"/>
          <w:sz w:val="36"/>
          <w:szCs w:val="36"/>
        </w:rPr>
        <w:t>A limited number of channels</w:t>
      </w:r>
    </w:p>
    <w:p w14:paraId="058F0598" w14:textId="77777777" w:rsidR="00D43097" w:rsidRPr="00D43097" w:rsidRDefault="00D43097" w:rsidP="00D43097">
      <w:pPr>
        <w:spacing w:after="150"/>
        <w:outlineLvl w:val="2"/>
        <w:rPr>
          <w:rFonts w:ascii="Open Sans" w:eastAsia="Times New Roman" w:hAnsi="Open Sans" w:cs="Open Sans"/>
          <w:color w:val="F79428"/>
          <w:sz w:val="36"/>
          <w:szCs w:val="36"/>
        </w:rPr>
      </w:pPr>
      <w:r w:rsidRPr="00D43097">
        <w:rPr>
          <w:rFonts w:ascii="Open Sans" w:eastAsia="Times New Roman" w:hAnsi="Open Sans" w:cs="Open Sans"/>
          <w:color w:val="F79428"/>
          <w:sz w:val="36"/>
          <w:szCs w:val="36"/>
        </w:rPr>
        <w:t>Too many similar tools</w:t>
      </w:r>
    </w:p>
    <w:p w14:paraId="4BE01468" w14:textId="58697216" w:rsidR="00D43097" w:rsidRDefault="00D43097" w:rsidP="00D43097">
      <w:pPr>
        <w:pStyle w:val="NormalWeb"/>
        <w:shd w:val="clear" w:color="auto" w:fill="FFFFFF"/>
        <w:rPr>
          <w:rFonts w:ascii="Segoe UI" w:hAnsi="Segoe UI" w:cs="Segoe UI"/>
          <w:color w:val="1E1E1E"/>
          <w:sz w:val="38"/>
          <w:szCs w:val="38"/>
        </w:rPr>
      </w:pPr>
    </w:p>
    <w:p w14:paraId="604AA87B" w14:textId="2B2E6581" w:rsidR="00D43097" w:rsidRDefault="00D43097" w:rsidP="00D43097">
      <w:pPr>
        <w:pStyle w:val="NormalWeb"/>
        <w:shd w:val="clear" w:color="auto" w:fill="FFFFFF"/>
        <w:rPr>
          <w:rFonts w:ascii="Segoe UI" w:hAnsi="Segoe UI" w:cs="Segoe UI"/>
          <w:color w:val="1E1E1E"/>
          <w:sz w:val="38"/>
          <w:szCs w:val="38"/>
        </w:rPr>
      </w:pPr>
    </w:p>
    <w:p w14:paraId="2DF8D224" w14:textId="7BCD5AEA" w:rsidR="00D43097" w:rsidRDefault="00D43097" w:rsidP="00D43097">
      <w:pPr>
        <w:pStyle w:val="NormalWeb"/>
        <w:shd w:val="clear" w:color="auto" w:fill="FFFFFF"/>
        <w:jc w:val="center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color w:val="1E1E1E"/>
          <w:sz w:val="38"/>
          <w:szCs w:val="38"/>
        </w:rPr>
        <w:t>Google Meet</w:t>
      </w:r>
    </w:p>
    <w:p w14:paraId="1A53AF5F" w14:textId="2DD7835D" w:rsidR="00A9204E" w:rsidRPr="008B1748" w:rsidRDefault="00D43097" w:rsidP="008B1748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pacing w:val="2"/>
          <w:sz w:val="30"/>
          <w:szCs w:val="30"/>
        </w:rPr>
      </w:pPr>
      <w:r w:rsidRPr="00D43097">
        <w:rPr>
          <w:rFonts w:ascii="Roboto" w:eastAsia="Times New Roman" w:hAnsi="Roboto" w:cs="Times New Roman"/>
          <w:color w:val="5F6368"/>
          <w:spacing w:val="2"/>
          <w:sz w:val="30"/>
          <w:szCs w:val="30"/>
        </w:rPr>
        <w:t>Google is making enterprise-grade video conferencing available to everyone. Now, anyone with a Google Account can create an online meeting with up to 100 participants and meet for up to 60 minutes per meeting.</w:t>
      </w:r>
    </w:p>
    <w:p w14:paraId="63B3893B" w14:textId="14FBDFE9" w:rsidR="00D43097" w:rsidRDefault="00D43097">
      <w:pPr>
        <w:rPr>
          <w:sz w:val="40"/>
          <w:szCs w:val="40"/>
        </w:rPr>
      </w:pPr>
      <w:r>
        <w:rPr>
          <w:sz w:val="40"/>
          <w:szCs w:val="40"/>
        </w:rPr>
        <w:t>Disadvantages</w:t>
      </w:r>
    </w:p>
    <w:p w14:paraId="785116F9" w14:textId="43EDAC1A" w:rsidR="00D43097" w:rsidRDefault="00D43097" w:rsidP="00D43097">
      <w:pPr>
        <w:shd w:val="clear" w:color="auto" w:fill="FCFCFC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8B1748">
        <w:rPr>
          <w:rFonts w:ascii="inherit" w:eastAsia="Times New Roman" w:hAnsi="inherit" w:cs="Times New Roman"/>
          <w:b/>
          <w:bCs/>
          <w:color w:val="000000"/>
          <w:sz w:val="28"/>
          <w:szCs w:val="28"/>
          <w:bdr w:val="none" w:sz="0" w:space="0" w:color="auto" w:frame="1"/>
        </w:rPr>
        <w:t>Relatively Limited Features When Compared to Others</w:t>
      </w:r>
    </w:p>
    <w:p w14:paraId="0FF033CB" w14:textId="77777777" w:rsidR="008B1748" w:rsidRPr="008B1748" w:rsidRDefault="008B1748" w:rsidP="00D43097">
      <w:pPr>
        <w:shd w:val="clear" w:color="auto" w:fill="FCFCFC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2FDA01BC" w14:textId="0CFFBE21" w:rsidR="00D43097" w:rsidRDefault="00D43097" w:rsidP="00D43097">
      <w:pPr>
        <w:shd w:val="clear" w:color="auto" w:fill="FCFCFC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8B1748">
        <w:rPr>
          <w:rFonts w:ascii="inherit" w:eastAsia="Times New Roman" w:hAnsi="inherit" w:cs="Times New Roman"/>
          <w:b/>
          <w:bCs/>
          <w:color w:val="000000"/>
          <w:sz w:val="28"/>
          <w:szCs w:val="28"/>
          <w:bdr w:val="none" w:sz="0" w:space="0" w:color="auto" w:frame="1"/>
        </w:rPr>
        <w:t>Can Be Taxing on Hardware and System Resource</w:t>
      </w:r>
      <w:r w:rsidR="008B1748" w:rsidRPr="008B1748">
        <w:rPr>
          <w:rFonts w:ascii="inherit" w:eastAsia="Times New Roman" w:hAnsi="inherit" w:cs="Times New Roman"/>
          <w:b/>
          <w:bCs/>
          <w:color w:val="000000"/>
          <w:sz w:val="28"/>
          <w:szCs w:val="28"/>
          <w:bdr w:val="none" w:sz="0" w:space="0" w:color="auto" w:frame="1"/>
        </w:rPr>
        <w:t>s</w:t>
      </w:r>
    </w:p>
    <w:p w14:paraId="4A2DA120" w14:textId="77777777" w:rsidR="008B1748" w:rsidRPr="008B1748" w:rsidRDefault="008B1748" w:rsidP="00D43097">
      <w:pPr>
        <w:shd w:val="clear" w:color="auto" w:fill="FCFCFC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0AF0DF29" w14:textId="538B17C0" w:rsidR="00D43097" w:rsidRPr="008B1748" w:rsidRDefault="00D43097">
      <w:pPr>
        <w:rPr>
          <w:b/>
          <w:bCs/>
          <w:sz w:val="28"/>
          <w:szCs w:val="28"/>
        </w:rPr>
      </w:pPr>
      <w:r w:rsidRPr="008B1748">
        <w:rPr>
          <w:b/>
          <w:bCs/>
          <w:sz w:val="28"/>
          <w:szCs w:val="28"/>
        </w:rPr>
        <w:t>Privacy Issues</w:t>
      </w:r>
    </w:p>
    <w:p w14:paraId="4B092969" w14:textId="39868EB1" w:rsidR="00D43097" w:rsidRDefault="00D43097">
      <w:pPr>
        <w:rPr>
          <w:b/>
          <w:bCs/>
          <w:sz w:val="40"/>
          <w:szCs w:val="40"/>
        </w:rPr>
      </w:pPr>
    </w:p>
    <w:p w14:paraId="7A1CE534" w14:textId="351F338E" w:rsidR="00D43097" w:rsidRDefault="00D43097" w:rsidP="00D430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Zoom</w:t>
      </w:r>
    </w:p>
    <w:p w14:paraId="09098EBA" w14:textId="4EB53BA1" w:rsidR="00D43097" w:rsidRDefault="00D43097" w:rsidP="00D43097">
      <w:pPr>
        <w:jc w:val="center"/>
        <w:rPr>
          <w:b/>
          <w:bCs/>
          <w:sz w:val="32"/>
          <w:szCs w:val="32"/>
        </w:rPr>
      </w:pPr>
    </w:p>
    <w:p w14:paraId="4F4612EE" w14:textId="77777777" w:rsidR="008B1748" w:rsidRDefault="00D43097" w:rsidP="00D43097">
      <w:pPr>
        <w:shd w:val="clear" w:color="auto" w:fill="FFFFFF"/>
        <w:spacing w:before="510" w:after="510" w:line="450" w:lineRule="atLeast"/>
        <w:textAlignment w:val="baseline"/>
        <w:rPr>
          <w:rFonts w:ascii="Georgia" w:eastAsia="Times New Roman" w:hAnsi="Georgia" w:cs="Times New Roman"/>
          <w:color w:val="111516"/>
          <w:sz w:val="27"/>
          <w:szCs w:val="27"/>
        </w:rPr>
      </w:pPr>
      <w:r w:rsidRPr="00D43097">
        <w:rPr>
          <w:rFonts w:ascii="Georgia" w:eastAsia="Times New Roman" w:hAnsi="Georgia" w:cs="Times New Roman"/>
          <w:color w:val="111516"/>
          <w:sz w:val="27"/>
          <w:szCs w:val="27"/>
        </w:rPr>
        <w:t>Zoom is a cloud-based video communications app that allows you to set up virtual video and audio conferencing, webinars, live chats, screen-sharing, and other collaborative capabilities.</w:t>
      </w:r>
    </w:p>
    <w:p w14:paraId="5C6B19FF" w14:textId="00BB222B" w:rsidR="00D43097" w:rsidRPr="008B1748" w:rsidRDefault="00D43097" w:rsidP="00D43097">
      <w:pPr>
        <w:shd w:val="clear" w:color="auto" w:fill="FFFFFF"/>
        <w:spacing w:before="510" w:after="510" w:line="450" w:lineRule="atLeast"/>
        <w:textAlignment w:val="baseline"/>
        <w:rPr>
          <w:rFonts w:ascii="Georgia" w:eastAsia="Times New Roman" w:hAnsi="Georgia" w:cs="Times New Roman"/>
          <w:color w:val="111516"/>
          <w:sz w:val="27"/>
          <w:szCs w:val="27"/>
        </w:rPr>
      </w:pPr>
      <w:r>
        <w:rPr>
          <w:rFonts w:ascii="Georgia" w:hAnsi="Georgia"/>
          <w:color w:val="111516"/>
          <w:sz w:val="27"/>
          <w:szCs w:val="27"/>
          <w:shd w:val="clear" w:color="auto" w:fill="FFFFFF"/>
        </w:rPr>
        <w:t>Di</w:t>
      </w:r>
      <w:r w:rsidR="008B1748">
        <w:rPr>
          <w:rFonts w:ascii="Georgia" w:hAnsi="Georgia"/>
          <w:color w:val="111516"/>
          <w:sz w:val="27"/>
          <w:szCs w:val="27"/>
          <w:shd w:val="clear" w:color="auto" w:fill="FFFFFF"/>
        </w:rPr>
        <w:t>s</w:t>
      </w:r>
      <w:r>
        <w:rPr>
          <w:rFonts w:ascii="Georgia" w:hAnsi="Georgia"/>
          <w:color w:val="111516"/>
          <w:sz w:val="27"/>
          <w:szCs w:val="27"/>
          <w:shd w:val="clear" w:color="auto" w:fill="FFFFFF"/>
        </w:rPr>
        <w:t>advantages</w:t>
      </w:r>
    </w:p>
    <w:p w14:paraId="65CE61A3" w14:textId="77777777" w:rsidR="00D43097" w:rsidRPr="00D43097" w:rsidRDefault="00D43097" w:rsidP="00D43097">
      <w:pPr>
        <w:shd w:val="clear" w:color="auto" w:fill="FFFFFF"/>
        <w:spacing w:after="300"/>
        <w:textAlignment w:val="baseline"/>
        <w:outlineLvl w:val="3"/>
        <w:rPr>
          <w:rFonts w:ascii="Segoe UI" w:eastAsia="Times New Roman" w:hAnsi="Segoe UI" w:cs="Segoe UI"/>
          <w:b/>
          <w:bCs/>
          <w:color w:val="3A3A3A"/>
          <w:sz w:val="24"/>
          <w:szCs w:val="24"/>
        </w:rPr>
      </w:pPr>
      <w:r w:rsidRPr="00D43097">
        <w:rPr>
          <w:rFonts w:ascii="Segoe UI" w:eastAsia="Times New Roman" w:hAnsi="Segoe UI" w:cs="Segoe UI"/>
          <w:b/>
          <w:bCs/>
          <w:color w:val="3A3A3A"/>
          <w:sz w:val="24"/>
          <w:szCs w:val="24"/>
        </w:rPr>
        <w:t>Too Many Subscriptions and Add-Ons</w:t>
      </w:r>
    </w:p>
    <w:p w14:paraId="0161D193" w14:textId="77777777" w:rsidR="00D43097" w:rsidRPr="00D43097" w:rsidRDefault="00D43097" w:rsidP="00D43097">
      <w:pPr>
        <w:shd w:val="clear" w:color="auto" w:fill="FFFFFF"/>
        <w:spacing w:after="300"/>
        <w:textAlignment w:val="baseline"/>
        <w:outlineLvl w:val="3"/>
        <w:rPr>
          <w:rFonts w:ascii="Segoe UI" w:eastAsia="Times New Roman" w:hAnsi="Segoe UI" w:cs="Segoe UI"/>
          <w:b/>
          <w:bCs/>
          <w:color w:val="3A3A3A"/>
          <w:sz w:val="24"/>
          <w:szCs w:val="24"/>
        </w:rPr>
      </w:pPr>
      <w:r w:rsidRPr="00D43097">
        <w:rPr>
          <w:rFonts w:ascii="Segoe UI" w:eastAsia="Times New Roman" w:hAnsi="Segoe UI" w:cs="Segoe UI"/>
          <w:b/>
          <w:bCs/>
          <w:color w:val="3A3A3A"/>
          <w:sz w:val="24"/>
          <w:szCs w:val="24"/>
        </w:rPr>
        <w:t>Lack of Comment Control</w:t>
      </w:r>
    </w:p>
    <w:p w14:paraId="2CD08618" w14:textId="5BA5BFC7" w:rsidR="00D43097" w:rsidRPr="00D43097" w:rsidRDefault="00D43097" w:rsidP="00D43097">
      <w:pPr>
        <w:shd w:val="clear" w:color="auto" w:fill="FFFFFF"/>
        <w:spacing w:after="300"/>
        <w:textAlignment w:val="baseline"/>
        <w:outlineLvl w:val="3"/>
        <w:rPr>
          <w:rFonts w:ascii="Segoe UI" w:eastAsia="Times New Roman" w:hAnsi="Segoe UI" w:cs="Segoe UI"/>
          <w:b/>
          <w:bCs/>
          <w:color w:val="3A3A3A"/>
          <w:sz w:val="24"/>
          <w:szCs w:val="24"/>
        </w:rPr>
      </w:pPr>
      <w:r w:rsidRPr="00D43097">
        <w:rPr>
          <w:rFonts w:ascii="Segoe UI" w:eastAsia="Times New Roman" w:hAnsi="Segoe UI" w:cs="Segoe UI"/>
          <w:b/>
          <w:bCs/>
          <w:color w:val="3A3A3A"/>
          <w:sz w:val="24"/>
          <w:szCs w:val="24"/>
        </w:rPr>
        <w:t>Zoom</w:t>
      </w:r>
      <w:r w:rsidR="008B1748">
        <w:rPr>
          <w:rFonts w:ascii="Segoe UI" w:eastAsia="Times New Roman" w:hAnsi="Segoe UI" w:cs="Segoe UI"/>
          <w:b/>
          <w:bCs/>
          <w:color w:val="3A3A3A"/>
          <w:sz w:val="24"/>
          <w:szCs w:val="24"/>
        </w:rPr>
        <w:t xml:space="preserve"> </w:t>
      </w:r>
      <w:r w:rsidRPr="00D43097">
        <w:rPr>
          <w:rFonts w:ascii="Segoe UI" w:eastAsia="Times New Roman" w:hAnsi="Segoe UI" w:cs="Segoe UI"/>
          <w:b/>
          <w:bCs/>
          <w:color w:val="3A3A3A"/>
          <w:sz w:val="24"/>
          <w:szCs w:val="24"/>
        </w:rPr>
        <w:t>bombing</w:t>
      </w:r>
    </w:p>
    <w:p w14:paraId="360873E7" w14:textId="77777777" w:rsidR="00D43097" w:rsidRPr="00D43097" w:rsidRDefault="00D43097" w:rsidP="00D43097">
      <w:pPr>
        <w:shd w:val="clear" w:color="auto" w:fill="FFFFFF"/>
        <w:spacing w:after="300"/>
        <w:textAlignment w:val="baseline"/>
        <w:outlineLvl w:val="3"/>
        <w:rPr>
          <w:rFonts w:ascii="Segoe UI" w:eastAsia="Times New Roman" w:hAnsi="Segoe UI" w:cs="Segoe UI"/>
          <w:b/>
          <w:bCs/>
          <w:color w:val="3A3A3A"/>
          <w:sz w:val="24"/>
          <w:szCs w:val="24"/>
        </w:rPr>
      </w:pPr>
      <w:r w:rsidRPr="00D43097">
        <w:rPr>
          <w:rFonts w:ascii="Segoe UI" w:eastAsia="Times New Roman" w:hAnsi="Segoe UI" w:cs="Segoe UI"/>
          <w:b/>
          <w:bCs/>
          <w:color w:val="3A3A3A"/>
          <w:sz w:val="24"/>
          <w:szCs w:val="24"/>
        </w:rPr>
        <w:t>HD Video Is Not the Standard</w:t>
      </w:r>
    </w:p>
    <w:p w14:paraId="2371FD81" w14:textId="611A98CC" w:rsidR="00D43097" w:rsidRPr="00D43097" w:rsidRDefault="00D43097" w:rsidP="00D43097">
      <w:pPr>
        <w:shd w:val="clear" w:color="auto" w:fill="FFFFFF"/>
        <w:spacing w:after="300"/>
        <w:textAlignment w:val="baseline"/>
        <w:outlineLvl w:val="3"/>
        <w:rPr>
          <w:rFonts w:ascii="Segoe UI" w:eastAsia="Times New Roman" w:hAnsi="Segoe UI" w:cs="Segoe UI"/>
          <w:b/>
          <w:bCs/>
          <w:color w:val="3A3A3A"/>
          <w:sz w:val="24"/>
          <w:szCs w:val="24"/>
        </w:rPr>
      </w:pPr>
      <w:r w:rsidRPr="00D43097">
        <w:rPr>
          <w:rFonts w:ascii="Segoe UI" w:eastAsia="Times New Roman" w:hAnsi="Segoe UI" w:cs="Segoe UI"/>
          <w:b/>
          <w:bCs/>
          <w:color w:val="3A3A3A"/>
          <w:sz w:val="24"/>
          <w:szCs w:val="24"/>
        </w:rPr>
        <w:t xml:space="preserve">You Need to Download </w:t>
      </w:r>
      <w:r w:rsidR="008B1748" w:rsidRPr="00D43097">
        <w:rPr>
          <w:rFonts w:ascii="Segoe UI" w:eastAsia="Times New Roman" w:hAnsi="Segoe UI" w:cs="Segoe UI"/>
          <w:b/>
          <w:bCs/>
          <w:color w:val="3A3A3A"/>
          <w:sz w:val="24"/>
          <w:szCs w:val="24"/>
        </w:rPr>
        <w:t>an</w:t>
      </w:r>
      <w:r w:rsidRPr="00D43097">
        <w:rPr>
          <w:rFonts w:ascii="Segoe UI" w:eastAsia="Times New Roman" w:hAnsi="Segoe UI" w:cs="Segoe UI"/>
          <w:b/>
          <w:bCs/>
          <w:color w:val="3A3A3A"/>
          <w:sz w:val="24"/>
          <w:szCs w:val="24"/>
        </w:rPr>
        <w:t xml:space="preserve"> App</w:t>
      </w:r>
    </w:p>
    <w:p w14:paraId="65B3F38F" w14:textId="28ED5D88" w:rsidR="00D43097" w:rsidRPr="00D43097" w:rsidRDefault="00D43097" w:rsidP="00D43097">
      <w:pPr>
        <w:shd w:val="clear" w:color="auto" w:fill="FFFFFF"/>
        <w:spacing w:after="300"/>
        <w:textAlignment w:val="baseline"/>
        <w:outlineLvl w:val="3"/>
        <w:rPr>
          <w:rFonts w:ascii="Segoe UI" w:eastAsia="Times New Roman" w:hAnsi="Segoe UI" w:cs="Segoe UI"/>
          <w:b/>
          <w:bCs/>
          <w:color w:val="3A3A3A"/>
          <w:sz w:val="24"/>
          <w:szCs w:val="24"/>
        </w:rPr>
      </w:pPr>
      <w:r w:rsidRPr="00D43097">
        <w:rPr>
          <w:rFonts w:ascii="Segoe UI" w:eastAsia="Times New Roman" w:hAnsi="Segoe UI" w:cs="Segoe UI"/>
          <w:b/>
          <w:bCs/>
          <w:color w:val="3A3A3A"/>
          <w:sz w:val="24"/>
          <w:szCs w:val="24"/>
        </w:rPr>
        <w:t>Inconsistent Cloud File Sizes</w:t>
      </w:r>
    </w:p>
    <w:p w14:paraId="19BD62F6" w14:textId="77777777" w:rsidR="00D43097" w:rsidRPr="00D43097" w:rsidRDefault="00D43097" w:rsidP="00D43097">
      <w:pPr>
        <w:rPr>
          <w:b/>
          <w:bCs/>
          <w:sz w:val="32"/>
          <w:szCs w:val="32"/>
        </w:rPr>
      </w:pPr>
    </w:p>
    <w:sectPr w:rsidR="00D43097" w:rsidRPr="00D4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2B17D41"/>
    <w:multiLevelType w:val="multilevel"/>
    <w:tmpl w:val="DE5C2F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97"/>
    <w:rsid w:val="00645252"/>
    <w:rsid w:val="006D3D74"/>
    <w:rsid w:val="0083569A"/>
    <w:rsid w:val="008B1748"/>
    <w:rsid w:val="00A9204E"/>
    <w:rsid w:val="00D4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041F"/>
  <w15:chartTrackingRefBased/>
  <w15:docId w15:val="{672D3543-4676-4BD3-A077-FC2F4FA5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D430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ue-headline">
    <w:name w:val="glue-headline"/>
    <w:basedOn w:val="Normal"/>
    <w:rsid w:val="00D430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US%7b8491B5F3-1047-4A39-951B-932B0263A45D%7d\%7bED2569D1-0FC4-4C25-898E-69D6157D848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{ED2569D1-0FC4-4C25-898E-69D6157D8489}tf02786999_win32.dotx</Template>
  <TotalTime>8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MENDES BRIAN RONALD</cp:lastModifiedBy>
  <cp:revision>2</cp:revision>
  <dcterms:created xsi:type="dcterms:W3CDTF">2021-08-26T05:44:00Z</dcterms:created>
  <dcterms:modified xsi:type="dcterms:W3CDTF">2021-08-26T13:01:00Z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